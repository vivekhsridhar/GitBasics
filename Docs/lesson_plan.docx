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DE3" w:rsidRDefault="003D3DE3" w:rsidP="003D3DE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Bold" w:hAnsi="AppleSystemUIFontBold" w:cs="AppleSystemUIFontBold"/>
          <w:b/>
          <w:bCs/>
          <w:sz w:val="36"/>
          <w:szCs w:val="36"/>
          <w:u w:val="single"/>
          <w:lang w:val="en-US"/>
        </w:rPr>
        <w:t>Lesson Plan</w:t>
      </w:r>
    </w:p>
    <w:p w:rsidR="003D3DE3" w:rsidRDefault="003D3DE3" w:rsidP="003D3DE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3D3DE3" w:rsidRDefault="003D3DE3" w:rsidP="003D3DE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3D3DE3">
        <w:rPr>
          <w:rFonts w:ascii="AppleSystemUIFont" w:hAnsi="AppleSystemUIFont" w:cs="AppleSystemUIFont"/>
          <w:lang w:val="en-US"/>
        </w:rPr>
        <w:t>A link to the past</w:t>
      </w:r>
    </w:p>
    <w:p w:rsidR="003D3DE3" w:rsidRDefault="003D3DE3" w:rsidP="003D3DE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3D3DE3">
        <w:rPr>
          <w:rFonts w:ascii="AppleSystemUIFont" w:hAnsi="AppleSystemUIFont" w:cs="AppleSystemUIFont"/>
          <w:lang w:val="en-US"/>
        </w:rPr>
        <w:t xml:space="preserve">Brendan &amp; </w:t>
      </w:r>
      <w:proofErr w:type="spellStart"/>
      <w:r w:rsidRPr="003D3DE3">
        <w:rPr>
          <w:rFonts w:ascii="AppleSystemUIFont" w:hAnsi="AppleSystemUIFont" w:cs="AppleSystemUIFont"/>
          <w:lang w:val="en-US"/>
        </w:rPr>
        <w:t>Alie</w:t>
      </w:r>
      <w:proofErr w:type="spellEnd"/>
      <w:r w:rsidRPr="003D3DE3">
        <w:rPr>
          <w:rFonts w:ascii="AppleSystemUIFont" w:hAnsi="AppleSystemUIFont" w:cs="AppleSystemUIFont"/>
          <w:lang w:val="en-US"/>
        </w:rPr>
        <w:t>: Reproducibility &amp; collaboration</w:t>
      </w:r>
    </w:p>
    <w:p w:rsidR="003D3DE3" w:rsidRDefault="003D3DE3" w:rsidP="003D3DE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3D3DE3">
        <w:rPr>
          <w:rFonts w:ascii="AppleSystemUIFont" w:hAnsi="AppleSystemUIFont" w:cs="AppleSystemUIFont"/>
          <w:lang w:val="en-US"/>
        </w:rPr>
        <w:t>Alexander &amp; Eli: Data management &amp; Project outline</w:t>
      </w:r>
    </w:p>
    <w:p w:rsidR="003D3DE3" w:rsidRDefault="003D3DE3" w:rsidP="003D3DE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3D3DE3">
        <w:rPr>
          <w:rFonts w:ascii="AppleSystemUIFont" w:hAnsi="AppleSystemUIFont" w:cs="AppleSystemUIFont"/>
          <w:lang w:val="en-US"/>
        </w:rPr>
        <w:t>Survey results (with what it implies for today’s session)</w:t>
      </w:r>
    </w:p>
    <w:p w:rsidR="003D3DE3" w:rsidRDefault="003D3DE3" w:rsidP="003D3DE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3D3DE3">
        <w:rPr>
          <w:rFonts w:ascii="AppleSystemUIFont" w:hAnsi="AppleSystemUIFont" w:cs="AppleSystemUIFont"/>
          <w:lang w:val="en-US"/>
        </w:rPr>
        <w:t>What is Git/</w:t>
      </w:r>
      <w:proofErr w:type="spellStart"/>
      <w:r w:rsidRPr="003D3DE3">
        <w:rPr>
          <w:rFonts w:ascii="AppleSystemUIFont" w:hAnsi="AppleSystemUIFont" w:cs="AppleSystemUIFont"/>
          <w:lang w:val="en-US"/>
        </w:rPr>
        <w:t>Github</w:t>
      </w:r>
      <w:proofErr w:type="spellEnd"/>
      <w:r w:rsidRPr="003D3DE3">
        <w:rPr>
          <w:rFonts w:ascii="AppleSystemUIFont" w:hAnsi="AppleSystemUIFont" w:cs="AppleSystemUIFont"/>
          <w:lang w:val="en-US"/>
        </w:rPr>
        <w:t>? - Kosmas’ slides</w:t>
      </w:r>
    </w:p>
    <w:p w:rsidR="003D3DE3" w:rsidRDefault="003D3DE3" w:rsidP="003D3DE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3D3DE3">
        <w:rPr>
          <w:rFonts w:ascii="AppleSystemUIFont" w:hAnsi="AppleSystemUIFont" w:cs="AppleSystemUIFont"/>
          <w:lang w:val="en-US"/>
        </w:rPr>
        <w:t xml:space="preserve">How this session will function? - Alexander shares screen and checks with participants for </w:t>
      </w:r>
      <w:proofErr w:type="spellStart"/>
      <w:r w:rsidRPr="003D3DE3">
        <w:rPr>
          <w:rFonts w:ascii="AppleSystemUIFont" w:hAnsi="AppleSystemUIFont" w:cs="AppleSystemUIFont"/>
          <w:lang w:val="en-US"/>
        </w:rPr>
        <w:t>for</w:t>
      </w:r>
      <w:proofErr w:type="spellEnd"/>
      <w:r w:rsidRPr="003D3DE3">
        <w:rPr>
          <w:rFonts w:ascii="AppleSystemUIFont" w:hAnsi="AppleSystemUIFont" w:cs="AppleSystemUIFont"/>
          <w:lang w:val="en-US"/>
        </w:rPr>
        <w:t xml:space="preserve"> font visibility</w:t>
      </w:r>
    </w:p>
    <w:p w:rsidR="003D3DE3" w:rsidRDefault="003D3DE3" w:rsidP="003D3DE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3D3DE3">
        <w:rPr>
          <w:rFonts w:ascii="AppleSystemUIFont" w:hAnsi="AppleSystemUIFont" w:cs="AppleSystemUIFont"/>
          <w:lang w:val="en-US"/>
        </w:rPr>
        <w:t xml:space="preserve">Git </w:t>
      </w:r>
      <w:proofErr w:type="spellStart"/>
      <w:r w:rsidRPr="003D3DE3">
        <w:rPr>
          <w:rFonts w:ascii="AppleSystemUIFont" w:hAnsi="AppleSystemUIFont" w:cs="AppleSystemUIFont"/>
          <w:lang w:val="en-US"/>
        </w:rPr>
        <w:t>Init</w:t>
      </w:r>
      <w:bookmarkStart w:id="0" w:name="_GoBack"/>
      <w:bookmarkEnd w:id="0"/>
      <w:proofErr w:type="spellEnd"/>
    </w:p>
    <w:p w:rsidR="003D3DE3" w:rsidRDefault="003D3DE3" w:rsidP="003D3DE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3D3DE3">
        <w:rPr>
          <w:rFonts w:ascii="AppleSystemUIFont" w:hAnsi="AppleSystemUIFont" w:cs="AppleSystemUIFont"/>
          <w:lang w:val="en-US"/>
        </w:rPr>
        <w:t>Create folders in line with Wilson et al. 2017</w:t>
      </w:r>
    </w:p>
    <w:p w:rsidR="003D3DE3" w:rsidRDefault="003D3DE3" w:rsidP="003D3DE3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3D3DE3">
        <w:rPr>
          <w:rFonts w:ascii="AppleSystemUIFont" w:hAnsi="AppleSystemUIFont" w:cs="AppleSystemUIFont"/>
          <w:lang w:val="en-US"/>
        </w:rPr>
        <w:t>Data</w:t>
      </w:r>
    </w:p>
    <w:p w:rsidR="003D3DE3" w:rsidRDefault="003D3DE3" w:rsidP="003D3DE3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3D3DE3">
        <w:rPr>
          <w:rFonts w:ascii="AppleSystemUIFont" w:hAnsi="AppleSystemUIFont" w:cs="AppleSystemUIFont"/>
          <w:lang w:val="en-US"/>
        </w:rPr>
        <w:t>Docs</w:t>
      </w:r>
    </w:p>
    <w:p w:rsidR="003D3DE3" w:rsidRDefault="003D3DE3" w:rsidP="003D3DE3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3D3DE3">
        <w:rPr>
          <w:rFonts w:ascii="AppleSystemUIFont" w:hAnsi="AppleSystemUIFont" w:cs="AppleSystemUIFont"/>
          <w:lang w:val="en-US"/>
        </w:rPr>
        <w:t>Code</w:t>
      </w:r>
    </w:p>
    <w:p w:rsidR="003D3DE3" w:rsidRPr="003D3DE3" w:rsidRDefault="003D3DE3" w:rsidP="003D3DE3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3D3DE3">
        <w:rPr>
          <w:rFonts w:ascii="AppleSystemUIFont" w:hAnsi="AppleSystemUIFont" w:cs="AppleSystemUIFont"/>
          <w:lang w:val="en-US"/>
        </w:rPr>
        <w:t>Results</w:t>
      </w:r>
    </w:p>
    <w:p w:rsidR="003D3DE3" w:rsidRDefault="003D3DE3" w:rsidP="003D3DE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3D3DE3" w:rsidRDefault="003D3DE3" w:rsidP="003D3DE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—————————— Breakout Group 1 ——————————</w:t>
      </w:r>
    </w:p>
    <w:p w:rsidR="003D3DE3" w:rsidRDefault="003D3DE3" w:rsidP="003D3DE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3D3DE3" w:rsidRDefault="003D3DE3" w:rsidP="003D3DE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3D3DE3">
        <w:rPr>
          <w:rFonts w:ascii="AppleSystemUIFont" w:hAnsi="AppleSystemUIFont" w:cs="AppleSystemUIFont"/>
          <w:lang w:val="en-US"/>
        </w:rPr>
        <w:t>Git Clone (</w:t>
      </w:r>
      <w:hyperlink r:id="rId5" w:history="1">
        <w:r w:rsidRPr="003D3DE3">
          <w:rPr>
            <w:rFonts w:ascii="AppleSystemUIFont" w:hAnsi="AppleSystemUIFont" w:cs="AppleSystemUIFont"/>
            <w:color w:val="DCA10D"/>
            <w:lang w:val="en-US"/>
          </w:rPr>
          <w:t>https://github.com/vivekhsridhar/GitBasics</w:t>
        </w:r>
      </w:hyperlink>
      <w:r w:rsidRPr="003D3DE3">
        <w:rPr>
          <w:rFonts w:ascii="AppleSystemUIFont" w:hAnsi="AppleSystemUIFont" w:cs="AppleSystemUIFont"/>
          <w:lang w:val="en-US"/>
        </w:rPr>
        <w:t>)</w:t>
      </w:r>
    </w:p>
    <w:p w:rsidR="003D3DE3" w:rsidRPr="003D3DE3" w:rsidRDefault="003D3DE3" w:rsidP="003D3DE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3D3DE3">
        <w:rPr>
          <w:rFonts w:ascii="AppleSystemUIFont" w:hAnsi="AppleSystemUIFont" w:cs="AppleSystemUIFont"/>
          <w:lang w:val="en-US"/>
        </w:rPr>
        <w:t>Copy files from Data and Docs folders</w:t>
      </w:r>
    </w:p>
    <w:p w:rsidR="003D3DE3" w:rsidRDefault="003D3DE3" w:rsidP="003D3DE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3D3DE3" w:rsidRDefault="003D3DE3" w:rsidP="003D3DE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———— </w:t>
      </w:r>
      <w:proofErr w:type="spellStart"/>
      <w:r>
        <w:rPr>
          <w:rFonts w:ascii="AppleSystemUIFont" w:hAnsi="AppleSystemUIFont" w:cs="AppleSystemUIFont"/>
          <w:lang w:val="en-US"/>
        </w:rPr>
        <w:t>Vivek</w:t>
      </w:r>
      <w:proofErr w:type="spellEnd"/>
      <w:r>
        <w:rPr>
          <w:rFonts w:ascii="AppleSystemUIFont" w:hAnsi="AppleSystemUIFont" w:cs="AppleSystemUIFont"/>
          <w:lang w:val="en-US"/>
        </w:rPr>
        <w:t xml:space="preserve"> shares screen, explains git workflow ————</w:t>
      </w:r>
    </w:p>
    <w:p w:rsidR="003D3DE3" w:rsidRDefault="003D3DE3" w:rsidP="003D3DE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3D3DE3" w:rsidRDefault="003D3DE3" w:rsidP="003D3DE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3D3DE3">
        <w:rPr>
          <w:rFonts w:ascii="AppleSystemUIFont" w:hAnsi="AppleSystemUIFont" w:cs="AppleSystemUIFont"/>
          <w:lang w:val="en-US"/>
        </w:rPr>
        <w:t>Git Add (only data files)</w:t>
      </w:r>
    </w:p>
    <w:p w:rsidR="003D3DE3" w:rsidRDefault="003D3DE3" w:rsidP="003D3DE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3D3DE3">
        <w:rPr>
          <w:rFonts w:ascii="AppleSystemUIFont" w:hAnsi="AppleSystemUIFont" w:cs="AppleSystemUIFont"/>
          <w:lang w:val="en-US"/>
        </w:rPr>
        <w:t>Git Commit</w:t>
      </w:r>
    </w:p>
    <w:p w:rsidR="003D3DE3" w:rsidRDefault="003D3DE3" w:rsidP="003D3DE3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3D3DE3">
        <w:rPr>
          <w:rFonts w:ascii="AppleSystemUIFont" w:hAnsi="AppleSystemUIFont" w:cs="AppleSystemUIFont"/>
          <w:lang w:val="en-US"/>
        </w:rPr>
        <w:t>Discuss best practices committing</w:t>
      </w:r>
    </w:p>
    <w:p w:rsidR="003D3DE3" w:rsidRDefault="003D3DE3" w:rsidP="003D3DE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3D3DE3">
        <w:rPr>
          <w:rFonts w:ascii="AppleSystemUIFont" w:hAnsi="AppleSystemUIFont" w:cs="AppleSystemUIFont"/>
          <w:lang w:val="en-US"/>
        </w:rPr>
        <w:t xml:space="preserve">Copy files from Code and Results folders </w:t>
      </w:r>
    </w:p>
    <w:p w:rsidR="003D3DE3" w:rsidRDefault="003D3DE3" w:rsidP="003D3DE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3D3DE3">
        <w:rPr>
          <w:rFonts w:ascii="AppleSystemUIFont" w:hAnsi="AppleSystemUIFont" w:cs="AppleSystemUIFont"/>
          <w:lang w:val="en-US"/>
        </w:rPr>
        <w:t>Git Add &amp; Git Commit (all files)</w:t>
      </w:r>
    </w:p>
    <w:p w:rsidR="003D3DE3" w:rsidRDefault="003D3DE3" w:rsidP="003D3DE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3D3DE3">
        <w:rPr>
          <w:rFonts w:ascii="AppleSystemUIFont" w:hAnsi="AppleSystemUIFont" w:cs="AppleSystemUIFont"/>
          <w:lang w:val="en-US"/>
        </w:rPr>
        <w:t xml:space="preserve">Edit code file in </w:t>
      </w:r>
      <w:proofErr w:type="spellStart"/>
      <w:r w:rsidRPr="003D3DE3">
        <w:rPr>
          <w:rFonts w:ascii="AppleSystemUIFont" w:hAnsi="AppleSystemUIFont" w:cs="AppleSystemUIFont"/>
          <w:lang w:val="en-US"/>
        </w:rPr>
        <w:t>GitKraken</w:t>
      </w:r>
      <w:proofErr w:type="spellEnd"/>
      <w:r w:rsidRPr="003D3DE3">
        <w:rPr>
          <w:rFonts w:ascii="AppleSystemUIFont" w:hAnsi="AppleSystemUIFont" w:cs="AppleSystemUIFont"/>
          <w:lang w:val="en-US"/>
        </w:rPr>
        <w:t xml:space="preserve"> and in Notepad</w:t>
      </w:r>
    </w:p>
    <w:p w:rsidR="003D3DE3" w:rsidRPr="003D3DE3" w:rsidRDefault="003D3DE3" w:rsidP="003D3DE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3D3DE3">
        <w:rPr>
          <w:rFonts w:ascii="AppleSystemUIFont" w:hAnsi="AppleSystemUIFont" w:cs="AppleSystemUIFont"/>
          <w:lang w:val="en-US"/>
        </w:rPr>
        <w:t>Git Commit</w:t>
      </w:r>
    </w:p>
    <w:p w:rsidR="003D3DE3" w:rsidRDefault="003D3DE3" w:rsidP="003D3DE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3D3DE3" w:rsidRDefault="003D3DE3" w:rsidP="003D3DE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——— Potential Breakout Group 2 (get all thumbs up) ———</w:t>
      </w:r>
    </w:p>
    <w:p w:rsidR="003D3DE3" w:rsidRDefault="003D3DE3" w:rsidP="003D3DE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3D3DE3" w:rsidRDefault="003D3DE3" w:rsidP="003D3DE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3D3DE3">
        <w:rPr>
          <w:rFonts w:ascii="AppleSystemUIFont" w:hAnsi="AppleSystemUIFont" w:cs="AppleSystemUIFont"/>
          <w:lang w:val="en-US"/>
        </w:rPr>
        <w:t>Two ways to undo previous changes</w:t>
      </w:r>
    </w:p>
    <w:p w:rsidR="003D3DE3" w:rsidRDefault="003D3DE3" w:rsidP="003D3DE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3D3DE3">
        <w:rPr>
          <w:rFonts w:ascii="AppleSystemUIFont" w:hAnsi="AppleSystemUIFont" w:cs="AppleSystemUIFont"/>
          <w:lang w:val="en-US"/>
        </w:rPr>
        <w:t>Git Revert</w:t>
      </w:r>
    </w:p>
    <w:p w:rsidR="003D3DE3" w:rsidRDefault="003D3DE3" w:rsidP="003D3DE3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3D3DE3">
        <w:rPr>
          <w:rFonts w:ascii="AppleSystemUIFont" w:hAnsi="AppleSystemUIFont" w:cs="AppleSystemUIFont"/>
          <w:lang w:val="en-US"/>
        </w:rPr>
        <w:t>What git revert does and why it is great</w:t>
      </w:r>
    </w:p>
    <w:p w:rsidR="003D3DE3" w:rsidRDefault="003D3DE3" w:rsidP="003D3DE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3D3DE3">
        <w:rPr>
          <w:rFonts w:ascii="AppleSystemUIFont" w:hAnsi="AppleSystemUIFont" w:cs="AppleSystemUIFont"/>
          <w:lang w:val="en-US"/>
        </w:rPr>
        <w:t>Git Reset —hard</w:t>
      </w:r>
    </w:p>
    <w:p w:rsidR="003D3DE3" w:rsidRPr="003D3DE3" w:rsidRDefault="003D3DE3" w:rsidP="003D3DE3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3D3DE3">
        <w:rPr>
          <w:rFonts w:ascii="AppleSystemUIFont" w:hAnsi="AppleSystemUIFont" w:cs="AppleSystemUIFont"/>
          <w:lang w:val="en-US"/>
        </w:rPr>
        <w:t>What git reset does and why you should avoid it</w:t>
      </w:r>
    </w:p>
    <w:p w:rsidR="003D3DE3" w:rsidRDefault="003D3DE3" w:rsidP="003D3DE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3D3DE3">
        <w:rPr>
          <w:rFonts w:ascii="AppleSystemUIFont" w:hAnsi="AppleSystemUIFont" w:cs="AppleSystemUIFont"/>
          <w:lang w:val="en-US"/>
        </w:rPr>
        <w:t>Git Push</w:t>
      </w:r>
    </w:p>
    <w:p w:rsidR="003D3DE3" w:rsidRPr="003D3DE3" w:rsidRDefault="003D3DE3" w:rsidP="003D3DE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3D3DE3">
        <w:rPr>
          <w:rFonts w:ascii="AppleSystemUIFont" w:hAnsi="AppleSystemUIFont" w:cs="AppleSystemUIFont"/>
          <w:lang w:val="en-US"/>
        </w:rPr>
        <w:t>Show how pushing brings things into GitHub</w:t>
      </w:r>
    </w:p>
    <w:p w:rsidR="003D3DE3" w:rsidRDefault="003D3DE3" w:rsidP="003D3DE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3D3DE3" w:rsidRDefault="003D3DE3" w:rsidP="003D3DE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————————————— END —————————————</w:t>
      </w:r>
    </w:p>
    <w:p w:rsidR="00306EF6" w:rsidRDefault="00306EF6"/>
    <w:sectPr w:rsidR="00306EF6" w:rsidSect="004F49C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951A86C0"/>
    <w:lvl w:ilvl="0" w:tplc="EEB43060">
      <w:start w:val="1"/>
      <w:numFmt w:val="decimal"/>
      <w:lvlText w:val="%1."/>
      <w:lvlJc w:val="left"/>
      <w:pPr>
        <w:ind w:left="720" w:hanging="360"/>
      </w:pPr>
      <w:rPr>
        <w:rFonts w:ascii="AppleSystemUIFont" w:eastAsiaTheme="minorHAnsi" w:hAnsi="AppleSystemUIFont" w:cs="AppleSystemUIFont"/>
      </w:r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8"/>
      <w:numFmt w:val="decimal"/>
      <w:lvlText w:val="%1.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4"/>
      <w:numFmt w:val="decimal"/>
      <w:lvlText w:val="%1.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0000012F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E3"/>
    <w:rsid w:val="00306EF6"/>
    <w:rsid w:val="003D3DE3"/>
    <w:rsid w:val="004B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38F50"/>
  <w15:chartTrackingRefBased/>
  <w15:docId w15:val="{76F0F3F9-FD74-8540-8B19-5352356A3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vekhsridhar/GitBas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2020-12-02T20:09:00Z</dcterms:created>
  <dcterms:modified xsi:type="dcterms:W3CDTF">2020-12-02T20:13:00Z</dcterms:modified>
</cp:coreProperties>
</file>